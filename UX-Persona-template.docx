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0BCC81A6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3F9668D7" w:rsidR="005D6B1A" w:rsidRDefault="00EB6F63" w:rsidP="005B1B35">
      <w:pPr>
        <w:spacing w:line="560" w:lineRule="exact"/>
        <w:ind w:left="11133" w:right="13241"/>
        <w:rPr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D64613" wp14:editId="09419817">
                <wp:simplePos x="0" y="0"/>
                <wp:positionH relativeFrom="column">
                  <wp:posOffset>7160260</wp:posOffset>
                </wp:positionH>
                <wp:positionV relativeFrom="paragraph">
                  <wp:posOffset>361950</wp:posOffset>
                </wp:positionV>
                <wp:extent cx="10866120" cy="3901440"/>
                <wp:effectExtent l="0" t="0" r="0" b="0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120" cy="3901440"/>
                        </a:xfrm>
                        <a:prstGeom prst="wedgeRectCallout">
                          <a:avLst>
                            <a:gd name="adj1" fmla="val -19290"/>
                            <a:gd name="adj2" fmla="val 34821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44410" w14:textId="55C2D792" w:rsidR="00EB6F63" w:rsidRDefault="001369A1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Johnny is an Engineering student that spends most of his time at school or at his part time job. He doesn’t have a very exciting life, so usually, he looks towards other people’s stories to keep himself entertained.</w:t>
                            </w:r>
                          </w:p>
                          <w:p w14:paraId="2ED4E910" w14:textId="38FDC94E" w:rsidR="001369A1" w:rsidRDefault="001369A1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7B207B8A" w14:textId="45C01246" w:rsidR="001369A1" w:rsidRDefault="001369A1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No having a lot of friends or too much time / money to spend on group discussions or psychologist appointments to talk about his feelings, he sometimes feels the need to vent in a way that doesn’t affect his schedule or finances</w:t>
                            </w:r>
                          </w:p>
                          <w:p w14:paraId="47E4ED3D" w14:textId="346E06D1" w:rsidR="001369A1" w:rsidRDefault="001369A1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7C08489A" w14:textId="058E6251" w:rsidR="001369A1" w:rsidRDefault="001369A1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Being a private person, he would like it if he could get things of his chest anonymously as times.</w:t>
                            </w:r>
                          </w:p>
                          <w:p w14:paraId="425E7818" w14:textId="093CFB95" w:rsidR="001369A1" w:rsidRDefault="001369A1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038C2FB7" w14:textId="40706134" w:rsidR="001369A1" w:rsidRPr="00CE6519" w:rsidRDefault="001369A1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All of these things determine Johnny to spend his break time on User Stories.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6461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left:0;text-align:left;margin-left:563.8pt;margin-top:28.5pt;width:855.6pt;height:307.2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" adj="6633,18321" filled="f" stroked="f" strokeweight="2pt">
                <v:textbox>
                  <w:txbxContent>
                    <w:p w14:paraId="0D144410" w14:textId="55C2D792" w:rsidR="00EB6F63" w:rsidRDefault="001369A1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Johnny is an Engineering student that spends most of his time at school or at his part time job. He doesn’t have a very exciting life, so usually, he looks towards other people’s stories to keep himself entertained.</w:t>
                      </w:r>
                    </w:p>
                    <w:p w14:paraId="2ED4E910" w14:textId="38FDC94E" w:rsidR="001369A1" w:rsidRDefault="001369A1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</w:p>
                    <w:p w14:paraId="7B207B8A" w14:textId="45C01246" w:rsidR="001369A1" w:rsidRDefault="001369A1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No having a lot of friends or too much time / money to spend on group discussions or psychologist appointments to talk about his feelings, he sometimes feels the need to vent in a way that doesn’t affect his schedule or finances</w:t>
                      </w:r>
                    </w:p>
                    <w:p w14:paraId="47E4ED3D" w14:textId="346E06D1" w:rsidR="001369A1" w:rsidRDefault="001369A1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</w:p>
                    <w:p w14:paraId="7C08489A" w14:textId="058E6251" w:rsidR="001369A1" w:rsidRDefault="001369A1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Being a private person, he would like it if he could get things of his chest anonymously as times.</w:t>
                      </w:r>
                    </w:p>
                    <w:p w14:paraId="425E7818" w14:textId="093CFB95" w:rsidR="001369A1" w:rsidRDefault="001369A1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</w:p>
                    <w:p w14:paraId="038C2FB7" w14:textId="40706134" w:rsidR="001369A1" w:rsidRPr="00CE6519" w:rsidRDefault="001369A1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All of these things determine Johnny to spend his break time on User Stories.</w:t>
                      </w:r>
                    </w:p>
                  </w:txbxContent>
                </v:textbox>
              </v:shape>
            </w:pict>
          </mc:Fallback>
        </mc:AlternateContent>
      </w: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23C8079A" w:rsidR="005D6B1A" w:rsidRDefault="005D6B1A">
      <w:pPr>
        <w:spacing w:line="200" w:lineRule="exact"/>
      </w:pPr>
    </w:p>
    <w:p w14:paraId="25AD7E09" w14:textId="0DCDAC14" w:rsidR="005D6B1A" w:rsidRDefault="005D6B1A">
      <w:pPr>
        <w:spacing w:line="200" w:lineRule="exact"/>
      </w:pPr>
    </w:p>
    <w:p w14:paraId="0BC8F90A" w14:textId="03C346FC" w:rsidR="005D6B1A" w:rsidRDefault="005D6B1A" w:rsidP="00CE6519">
      <w:pPr>
        <w:spacing w:line="200" w:lineRule="exact"/>
        <w:jc w:val="center"/>
        <w:rPr>
          <w:rFonts w:asciiTheme="minorHAnsi" w:hAnsiTheme="minorHAnsi" w:cstheme="minorHAnsi"/>
          <w:sz w:val="40"/>
          <w:szCs w:val="40"/>
        </w:rPr>
      </w:pPr>
    </w:p>
    <w:p w14:paraId="54ACFBA1" w14:textId="7A46A50B" w:rsidR="00CE6519" w:rsidRPr="00CE6519" w:rsidRDefault="00CE6519" w:rsidP="00CE6519">
      <w:pPr>
        <w:spacing w:line="200" w:lineRule="exact"/>
        <w:jc w:val="center"/>
        <w:rPr>
          <w:rFonts w:asciiTheme="minorHAnsi" w:hAnsiTheme="minorHAnsi" w:cstheme="minorHAnsi"/>
          <w:sz w:val="40"/>
          <w:szCs w:val="40"/>
        </w:rPr>
      </w:pPr>
    </w:p>
    <w:p w14:paraId="380698F9" w14:textId="3BE6B9BD" w:rsidR="005D6B1A" w:rsidRDefault="005D6B1A">
      <w:pPr>
        <w:spacing w:line="200" w:lineRule="exact"/>
      </w:pPr>
    </w:p>
    <w:p w14:paraId="702765F7" w14:textId="187493EA" w:rsidR="005D6B1A" w:rsidRPr="00CE6519" w:rsidRDefault="005D6B1A" w:rsidP="00CE6519">
      <w:pPr>
        <w:spacing w:line="200" w:lineRule="exact"/>
        <w:jc w:val="center"/>
        <w:rPr>
          <w:rFonts w:asciiTheme="minorHAnsi" w:hAnsiTheme="minorHAnsi" w:cstheme="minorHAnsi"/>
          <w:sz w:val="40"/>
          <w:szCs w:val="40"/>
        </w:rPr>
      </w:pPr>
    </w:p>
    <w:p w14:paraId="327FA8F2" w14:textId="7586EFF6" w:rsidR="005D6B1A" w:rsidRDefault="005F6412" w:rsidP="00CE6519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74B1847" wp14:editId="63C734BF">
                <wp:simplePos x="0" y="0"/>
                <wp:positionH relativeFrom="margin">
                  <wp:posOffset>167640</wp:posOffset>
                </wp:positionH>
                <wp:positionV relativeFrom="paragraph">
                  <wp:posOffset>19050</wp:posOffset>
                </wp:positionV>
                <wp:extent cx="6004560" cy="4572000"/>
                <wp:effectExtent l="0" t="0" r="0" b="0"/>
                <wp:wrapNone/>
                <wp:docPr id="6" name="Oval 6" descr="Focused male engineer working at compu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45720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D7D39" id="Oval 6" o:spid="_x0000_s1026" alt="Focused male engineer working at computer" style="position:absolute;margin-left:13.2pt;margin-top:1.5pt;width:472.8pt;height:5in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" stroked="f" strokeweight="2pt">
                <v:fill r:id="rId6" o:title="Focused male engineer working at computer" recolor="t" rotate="t" type="frame"/>
                <w10:wrap anchorx="margin"/>
              </v:oval>
            </w:pict>
          </mc:Fallback>
        </mc:AlternateContent>
      </w:r>
    </w:p>
    <w:p w14:paraId="66811B43" w14:textId="77777777" w:rsidR="005D6B1A" w:rsidRDefault="005D6B1A">
      <w:pPr>
        <w:spacing w:line="200" w:lineRule="exact"/>
      </w:pPr>
    </w:p>
    <w:p w14:paraId="01FFC0E5" w14:textId="77777777" w:rsidR="005D6B1A" w:rsidRDefault="005D6B1A">
      <w:pPr>
        <w:spacing w:line="200" w:lineRule="exact"/>
      </w:pPr>
    </w:p>
    <w:p w14:paraId="4B97C5B7" w14:textId="22ABFCBC" w:rsidR="005D6B1A" w:rsidRDefault="005D6B1A">
      <w:pPr>
        <w:spacing w:line="200" w:lineRule="exact"/>
      </w:pPr>
    </w:p>
    <w:p w14:paraId="1888E3FD" w14:textId="302F9535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01683968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196C76CB" w:rsidR="005D6B1A" w:rsidRDefault="005D6B1A">
      <w:pPr>
        <w:spacing w:line="200" w:lineRule="exact"/>
      </w:pPr>
    </w:p>
    <w:p w14:paraId="7C4BF576" w14:textId="6984903F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61B8BEAC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57ADAFD3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85B0CFD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3A508724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2673CB91" w:rsidR="005D6B1A" w:rsidRDefault="005D6B1A">
      <w:pPr>
        <w:spacing w:line="200" w:lineRule="exact"/>
      </w:pPr>
    </w:p>
    <w:p w14:paraId="4480469F" w14:textId="4A80F781" w:rsidR="005D6B1A" w:rsidRDefault="005D6B1A">
      <w:pPr>
        <w:spacing w:line="200" w:lineRule="exact"/>
      </w:pPr>
    </w:p>
    <w:p w14:paraId="082226FE" w14:textId="438CC55C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0A7C426D" w:rsidR="005D6B1A" w:rsidRDefault="00EB6F63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75C5A3" wp14:editId="76CA79E6">
                <wp:simplePos x="0" y="0"/>
                <wp:positionH relativeFrom="column">
                  <wp:posOffset>7145020</wp:posOffset>
                </wp:positionH>
                <wp:positionV relativeFrom="paragraph">
                  <wp:posOffset>115570</wp:posOffset>
                </wp:positionV>
                <wp:extent cx="10866120" cy="3413760"/>
                <wp:effectExtent l="0" t="0" r="0" b="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120" cy="3413760"/>
                        </a:xfrm>
                        <a:prstGeom prst="wedgeRectCallout">
                          <a:avLst>
                            <a:gd name="adj1" fmla="val -19290"/>
                            <a:gd name="adj2" fmla="val 34821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09E2A" w14:textId="3252B9E9" w:rsidR="00EB6F63" w:rsidRDefault="001D7726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A core need of Johnny is to make himself feel better by reading other people’s confessions, which make his issues seem small.</w:t>
                            </w:r>
                          </w:p>
                          <w:p w14:paraId="2AB2F584" w14:textId="49CD429A" w:rsidR="001D7726" w:rsidRDefault="001D7726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He also takes advantage of the anonymity feature of our app, since he would otherwise not have the courage to confess his feelings or share his stories.</w:t>
                            </w:r>
                          </w:p>
                          <w:p w14:paraId="6280DC18" w14:textId="403811B8" w:rsidR="00953043" w:rsidRPr="00CE6519" w:rsidRDefault="00953043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 xml:space="preserve">The commenting feature on our app give Johnny </w:t>
                            </w:r>
                            <w:r w:rsidR="00A02F62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an option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 xml:space="preserve"> to interact with other users, thus sufficiently supplementing the lack of social activity in his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5C5A3" id="Speech Bubble: Rectangle 2" o:spid="_x0000_s1027" type="#_x0000_t61" style="position:absolute;margin-left:562.6pt;margin-top:9.1pt;width:855.6pt;height:268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" adj="6633,18321" filled="f" stroked="f" strokeweight="2pt">
                <v:textbox>
                  <w:txbxContent>
                    <w:p w14:paraId="4EB09E2A" w14:textId="3252B9E9" w:rsidR="00EB6F63" w:rsidRDefault="001D7726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A core need of Johnny is to make himself feel better by reading other people’s confessions, which make his issues seem small.</w:t>
                      </w:r>
                    </w:p>
                    <w:p w14:paraId="2AB2F584" w14:textId="49CD429A" w:rsidR="001D7726" w:rsidRDefault="001D7726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He also takes advantage of the anonymity feature of our app, since he would otherwise not have the courage to confess his feelings or share his stories.</w:t>
                      </w:r>
                    </w:p>
                    <w:p w14:paraId="6280DC18" w14:textId="403811B8" w:rsidR="00953043" w:rsidRPr="00CE6519" w:rsidRDefault="00953043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 xml:space="preserve">The commenting feature on our app give Johnny </w:t>
                      </w:r>
                      <w:r w:rsidR="00A02F62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an option</w:t>
                      </w: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 xml:space="preserve"> to interact with other users, thus sufficiently supplementing the lack of social activity in his life.</w:t>
                      </w:r>
                    </w:p>
                  </w:txbxContent>
                </v:textbox>
              </v:shape>
            </w:pict>
          </mc:Fallback>
        </mc:AlternateContent>
      </w: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69B7E5C7" w:rsidR="005D6B1A" w:rsidRDefault="005D6B1A">
      <w:pPr>
        <w:spacing w:line="200" w:lineRule="exact"/>
      </w:pPr>
    </w:p>
    <w:p w14:paraId="5EC8A722" w14:textId="77777777" w:rsidR="005D6B1A" w:rsidRDefault="005D6B1A">
      <w:pPr>
        <w:spacing w:line="200" w:lineRule="exact"/>
      </w:pPr>
    </w:p>
    <w:p w14:paraId="52C0A3EF" w14:textId="77777777" w:rsidR="005D6B1A" w:rsidRDefault="005D6B1A">
      <w:pPr>
        <w:spacing w:line="200" w:lineRule="exact"/>
      </w:pPr>
    </w:p>
    <w:p w14:paraId="435DE6D5" w14:textId="77777777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3B3F4CFF" w:rsidR="005D6B1A" w:rsidRPr="00CE6519" w:rsidRDefault="00000000">
      <w:pPr>
        <w:spacing w:before="92" w:line="380" w:lineRule="exact"/>
        <w:ind w:left="113"/>
        <w:rPr>
          <w:rFonts w:asciiTheme="minorHAnsi" w:hAnsiTheme="minorHAnsi" w:cstheme="minorHAnsi"/>
          <w:sz w:val="36"/>
          <w:szCs w:val="36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CE6519">
        <w:rPr>
          <w:sz w:val="42"/>
          <w:szCs w:val="42"/>
        </w:rPr>
        <w:t xml:space="preserve">      </w:t>
      </w:r>
      <w:r w:rsidR="001103F2">
        <w:rPr>
          <w:rFonts w:asciiTheme="minorHAnsi" w:hAnsiTheme="minorHAnsi" w:cstheme="minorHAnsi"/>
          <w:sz w:val="36"/>
          <w:szCs w:val="36"/>
        </w:rPr>
        <w:t>22</w:t>
      </w:r>
    </w:p>
    <w:p w14:paraId="59FF11E9" w14:textId="77777777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1AD69CFB" w:rsidR="005D6B1A" w:rsidRDefault="00000000" w:rsidP="00CE6519">
      <w:pPr>
        <w:tabs>
          <w:tab w:val="left" w:pos="2232"/>
        </w:tabs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CE6519">
        <w:rPr>
          <w:sz w:val="42"/>
          <w:szCs w:val="42"/>
        </w:rPr>
        <w:tab/>
        <w:t xml:space="preserve">M </w:t>
      </w:r>
    </w:p>
    <w:p w14:paraId="57886665" w14:textId="722EED83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77777777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0F64D466" w14:textId="48AC75A2" w:rsidR="005D6B1A" w:rsidRDefault="00000000" w:rsidP="00CE6519">
      <w:pPr>
        <w:tabs>
          <w:tab w:val="left" w:pos="2904"/>
        </w:tabs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  <w:r w:rsidR="00CE6519">
        <w:rPr>
          <w:sz w:val="42"/>
          <w:szCs w:val="42"/>
        </w:rPr>
        <w:tab/>
        <w:t xml:space="preserve">   </w:t>
      </w:r>
      <w:r w:rsidR="001103F2">
        <w:rPr>
          <w:sz w:val="42"/>
          <w:szCs w:val="42"/>
        </w:rPr>
        <w:t>Student</w: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51E43E5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25F38312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  <w:r w:rsidR="00CE6519">
        <w:rPr>
          <w:sz w:val="42"/>
          <w:szCs w:val="42"/>
        </w:rPr>
        <w:t xml:space="preserve">                              </w:t>
      </w:r>
      <w:r w:rsidR="001103F2">
        <w:rPr>
          <w:sz w:val="42"/>
          <w:szCs w:val="42"/>
        </w:rPr>
        <w:t>7</w:t>
      </w:r>
      <w:r w:rsidR="00CE6519">
        <w:rPr>
          <w:sz w:val="42"/>
          <w:szCs w:val="42"/>
        </w:rPr>
        <w:t>/10</w:t>
      </w:r>
    </w:p>
    <w:p w14:paraId="0E5095A5" w14:textId="42531E68" w:rsidR="005D6B1A" w:rsidRDefault="0067239B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B0D4D3" wp14:editId="1722243B">
                <wp:simplePos x="0" y="0"/>
                <wp:positionH relativeFrom="column">
                  <wp:posOffset>-109220</wp:posOffset>
                </wp:positionH>
                <wp:positionV relativeFrom="paragraph">
                  <wp:posOffset>895350</wp:posOffset>
                </wp:positionV>
                <wp:extent cx="5654040" cy="2529840"/>
                <wp:effectExtent l="0" t="0" r="0" b="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2529840"/>
                        </a:xfrm>
                        <a:prstGeom prst="wedgeRectCallout">
                          <a:avLst>
                            <a:gd name="adj1" fmla="val -19290"/>
                            <a:gd name="adj2" fmla="val 34821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53DA1" w14:textId="3FA12E7E" w:rsidR="0067239B" w:rsidRPr="00CE6519" w:rsidRDefault="00F82A54" w:rsidP="00CE6519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 xml:space="preserve">Johnny is a </w:t>
                            </w:r>
                            <w:r w:rsidR="00523E95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22-year-old</w:t>
                            </w: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 xml:space="preserve"> Engineering student that likes bonding with people online</w:t>
                            </w:r>
                            <w:r w:rsidR="00523E95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 xml:space="preserve"> by</w:t>
                            </w: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 xml:space="preserve"> reading other people’s experiences, as well as sharing his own, all the while remaining anonymous.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D4D3" id="Speech Bubble: Rectangle 4" o:spid="_x0000_s1028" type="#_x0000_t61" style="position:absolute;margin-left:-8.6pt;margin-top:70.5pt;width:445.2pt;height:199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" adj="6633,18321" filled="f" stroked="f" strokeweight="2pt">
                <v:textbox>
                  <w:txbxContent>
                    <w:p w14:paraId="4D753DA1" w14:textId="3FA12E7E" w:rsidR="0067239B" w:rsidRPr="00CE6519" w:rsidRDefault="00F82A54" w:rsidP="00CE6519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 xml:space="preserve">Johnny is a </w:t>
                      </w:r>
                      <w:r w:rsidR="00523E95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22-year-old</w:t>
                      </w: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 xml:space="preserve"> Engineering student that likes bonding with people online</w:t>
                      </w:r>
                      <w:r w:rsidR="00523E95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 xml:space="preserve"> by</w:t>
                      </w: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 xml:space="preserve"> reading other people’s experiences, as well as sharing his own, all the while remaining anonymous.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4EF6E2C0" w:rsidR="005D6B1A" w:rsidRDefault="00EB6F63">
      <w:pPr>
        <w:rPr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8772C8F" wp14:editId="64DF7159">
                <wp:simplePos x="0" y="0"/>
                <wp:positionH relativeFrom="column">
                  <wp:align>left</wp:align>
                </wp:positionH>
                <wp:positionV relativeFrom="paragraph">
                  <wp:posOffset>183515</wp:posOffset>
                </wp:positionV>
                <wp:extent cx="10866120" cy="3413760"/>
                <wp:effectExtent l="0" t="0" r="0" b="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120" cy="3413760"/>
                        </a:xfrm>
                        <a:prstGeom prst="wedgeRectCallout">
                          <a:avLst>
                            <a:gd name="adj1" fmla="val -19290"/>
                            <a:gd name="adj2" fmla="val 34821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6DF1C" w14:textId="03B10824" w:rsidR="00563C10" w:rsidRDefault="00EB6F63" w:rsidP="00AB4E38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A main frustration</w:t>
                            </w:r>
                            <w:r w:rsidR="00AB4E38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 xml:space="preserve"> that Johnny concerns himself with is the possibility of feeling worse upon reading the negative feedback to either his posts, or posts belonging to other people that resemble a situation in which he may find himself as well.</w:t>
                            </w:r>
                          </w:p>
                          <w:p w14:paraId="39920D71" w14:textId="331A8304" w:rsidR="00CF4EEC" w:rsidRDefault="00CF4EEC" w:rsidP="00AB4E38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</w:p>
                          <w:p w14:paraId="1B20F790" w14:textId="44041003" w:rsidR="00CF4EEC" w:rsidRPr="00CE6519" w:rsidRDefault="00CF4EEC" w:rsidP="00AB4E38"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Another issue he thinks of at times is accidentally sharing too much, even on posts which he chooses to make anonymously</w:t>
                            </w:r>
                            <w:r w:rsidR="00AC3F94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, to the extent to which he may reveal his identity and become embarrassed.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72C8F" id="Speech Bubble: Rectangle 3" o:spid="_x0000_s1029" type="#_x0000_t61" style="position:absolute;margin-left:0;margin-top:14.45pt;width:855.6pt;height:268.8pt;z-index:251668992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" adj="6633,18321" filled="f" stroked="f" strokeweight="2pt">
                <v:textbox>
                  <w:txbxContent>
                    <w:p w14:paraId="7946DF1C" w14:textId="03B10824" w:rsidR="00563C10" w:rsidRDefault="00EB6F63" w:rsidP="00AB4E38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A main frustration</w:t>
                      </w:r>
                      <w:r w:rsidR="00AB4E38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 xml:space="preserve"> that Johnny concerns himself with is the possibility of feeling worse upon reading the negative feedback to either his posts, or posts belonging to other people that resemble a situation in which he may find himself as well.</w:t>
                      </w:r>
                    </w:p>
                    <w:p w14:paraId="39920D71" w14:textId="331A8304" w:rsidR="00CF4EEC" w:rsidRDefault="00CF4EEC" w:rsidP="00AB4E38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</w:p>
                    <w:p w14:paraId="1B20F790" w14:textId="44041003" w:rsidR="00CF4EEC" w:rsidRPr="00CE6519" w:rsidRDefault="00CF4EEC" w:rsidP="00AB4E38"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Another issue he thinks of at times is accidentally sharing too much, even on posts which he chooses to make anonymously</w:t>
                      </w:r>
                      <w:r w:rsidR="00AC3F94"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, to the extent to which he may reveal his identity and become embarrassed.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103F2"/>
    <w:rsid w:val="001369A1"/>
    <w:rsid w:val="00142044"/>
    <w:rsid w:val="001D7726"/>
    <w:rsid w:val="00523E95"/>
    <w:rsid w:val="00563C10"/>
    <w:rsid w:val="005B1B35"/>
    <w:rsid w:val="005D6B1A"/>
    <w:rsid w:val="005E1CC7"/>
    <w:rsid w:val="005F6412"/>
    <w:rsid w:val="0067239B"/>
    <w:rsid w:val="00953043"/>
    <w:rsid w:val="00A02F62"/>
    <w:rsid w:val="00AA6718"/>
    <w:rsid w:val="00AB4E38"/>
    <w:rsid w:val="00AC3F94"/>
    <w:rsid w:val="00CE6519"/>
    <w:rsid w:val="00CF4EEC"/>
    <w:rsid w:val="00D105EB"/>
    <w:rsid w:val="00E255A5"/>
    <w:rsid w:val="00EB6F63"/>
    <w:rsid w:val="00F82A54"/>
    <w:rsid w:val="00F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Alberta-Gabriela</cp:lastModifiedBy>
  <cp:revision>24</cp:revision>
  <dcterms:created xsi:type="dcterms:W3CDTF">2022-10-10T09:52:00Z</dcterms:created>
  <dcterms:modified xsi:type="dcterms:W3CDTF">2023-03-22T15:30:00Z</dcterms:modified>
</cp:coreProperties>
</file>